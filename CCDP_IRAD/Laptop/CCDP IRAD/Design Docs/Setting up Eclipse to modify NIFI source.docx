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92F" w:rsidRDefault="00E2492F" w:rsidP="00E2492F">
      <w:pPr>
        <w:pStyle w:val="Title"/>
      </w:pPr>
      <w:r>
        <w:t>Setting up Eclipse to modify NIFI sourc</w:t>
      </w:r>
      <w:bookmarkStart w:id="0" w:name="_GoBack"/>
      <w:bookmarkEnd w:id="0"/>
      <w:r>
        <w:t>e</w:t>
      </w:r>
    </w:p>
    <w:p w:rsidR="00E2492F" w:rsidRPr="00E2492F" w:rsidRDefault="00E2492F" w:rsidP="00E2492F">
      <w:pPr>
        <w:pStyle w:val="Subtitle"/>
      </w:pPr>
      <w:r>
        <w:t>In Windows running Eclipse Neon.2</w:t>
      </w:r>
    </w:p>
    <w:p w:rsidR="00E2492F" w:rsidRDefault="00E2492F" w:rsidP="00E2492F"/>
    <w:p w:rsidR="00E2492F" w:rsidRPr="00E2492F" w:rsidRDefault="00E2492F" w:rsidP="00E2492F">
      <w:pPr>
        <w:rPr>
          <w:rStyle w:val="SubtleEmphasis"/>
        </w:rPr>
      </w:pPr>
      <w:r w:rsidRPr="00E2492F">
        <w:rPr>
          <w:rStyle w:val="SubtleEmphasis"/>
        </w:rPr>
        <w:t>JDK v1.8 MUST BE INSTALLED</w:t>
      </w:r>
    </w:p>
    <w:p w:rsidR="00E2492F" w:rsidRDefault="00E2492F" w:rsidP="00E2492F">
      <w:pPr>
        <w:pStyle w:val="Subtitle"/>
      </w:pPr>
      <w:r>
        <w:t>This is in addition to the JRE.</w:t>
      </w:r>
    </w:p>
    <w:p w:rsidR="00E2492F" w:rsidRDefault="00E2492F" w:rsidP="00E2492F"/>
    <w:p w:rsidR="00E2492F" w:rsidRDefault="00E2492F" w:rsidP="00E2492F">
      <w:r>
        <w:t>F</w:t>
      </w:r>
      <w:r>
        <w:t>resh install of eclipse</w:t>
      </w:r>
    </w:p>
    <w:p w:rsidR="00E2492F" w:rsidRDefault="00E2492F" w:rsidP="00E2492F">
      <w:r>
        <w:t>S</w:t>
      </w:r>
      <w:r>
        <w:t>elect eclipse for java applications</w:t>
      </w:r>
    </w:p>
    <w:p w:rsidR="00E2492F" w:rsidRDefault="00E2492F" w:rsidP="00E2492F">
      <w:r>
        <w:t>O</w:t>
      </w:r>
      <w:r>
        <w:t>pen eclipse</w:t>
      </w:r>
    </w:p>
    <w:p w:rsidR="00E2492F" w:rsidRDefault="00E2492F" w:rsidP="00E2492F">
      <w:r>
        <w:t>File -&gt; Import</w:t>
      </w:r>
    </w:p>
    <w:p w:rsidR="00E2492F" w:rsidRDefault="00E2492F" w:rsidP="00E2492F">
      <w:r>
        <w:t>Select Maven -&gt; Existing Maven Projects</w:t>
      </w:r>
    </w:p>
    <w:p w:rsidR="00E2492F" w:rsidRDefault="00E2492F" w:rsidP="00E2492F">
      <w:r>
        <w:t xml:space="preserve">Browse to </w:t>
      </w:r>
      <w:proofErr w:type="spellStart"/>
      <w:r>
        <w:t>Nifi</w:t>
      </w:r>
      <w:proofErr w:type="spellEnd"/>
      <w:r>
        <w:t>\source\nifi-1.1.x</w:t>
      </w:r>
    </w:p>
    <w:p w:rsidR="00E2492F" w:rsidRDefault="00E2492F" w:rsidP="00E2492F">
      <w:r>
        <w:t>Ensure everything is selected.</w:t>
      </w:r>
    </w:p>
    <w:p w:rsidR="00E2492F" w:rsidRDefault="00E2492F" w:rsidP="00E2492F">
      <w:r>
        <w:t>Finish.</w:t>
      </w:r>
    </w:p>
    <w:p w:rsidR="00E2492F" w:rsidRDefault="00E2492F" w:rsidP="00E2492F">
      <w:r>
        <w:t>"Importing Maven projects" will be at the bottom right.</w:t>
      </w:r>
    </w:p>
    <w:p w:rsidR="00E2492F" w:rsidRDefault="00E2492F" w:rsidP="00E2492F">
      <w:r>
        <w:t>You will receive a message describing import errors.  Click "Resolve All Later".</w:t>
      </w:r>
    </w:p>
    <w:p w:rsidR="00E2492F" w:rsidRDefault="00E2492F" w:rsidP="00E2492F">
      <w:r>
        <w:t>Allow Maven to install necessary packages.</w:t>
      </w:r>
    </w:p>
    <w:p w:rsidR="00E2492F" w:rsidRDefault="00E2492F" w:rsidP="00E2492F">
      <w:r>
        <w:t>Eclipse will require a restart</w:t>
      </w:r>
    </w:p>
    <w:p w:rsidR="00E2492F" w:rsidRDefault="00E2492F" w:rsidP="00E2492F"/>
    <w:p w:rsidR="00E2492F" w:rsidRDefault="00E2492F" w:rsidP="00E2492F">
      <w:r>
        <w:t>Once restarted, there will be numerous errors--the majority will be: "Plugin execution not covered by lifecycle configuration..."</w:t>
      </w:r>
    </w:p>
    <w:p w:rsidR="00E2492F" w:rsidRDefault="00E2492F" w:rsidP="00E2492F">
      <w:r>
        <w:t>Window -&gt; Preferences</w:t>
      </w:r>
    </w:p>
    <w:p w:rsidR="00E2492F" w:rsidRDefault="00E2492F" w:rsidP="00E2492F">
      <w:r>
        <w:t>Maven -&gt; Errors/Warnings</w:t>
      </w:r>
    </w:p>
    <w:p w:rsidR="00E2492F" w:rsidRDefault="00E2492F" w:rsidP="00E2492F">
      <w:r>
        <w:t>Change "Plugin execution not covered by lifecycle configuration" to Warning</w:t>
      </w:r>
    </w:p>
    <w:p w:rsidR="00E2492F" w:rsidRDefault="00E2492F" w:rsidP="00E2492F">
      <w:r>
        <w:t>Apply</w:t>
      </w:r>
    </w:p>
    <w:p w:rsidR="00E2492F" w:rsidRDefault="00E2492F" w:rsidP="00E2492F">
      <w:r>
        <w:t>Allow the Maven projects to update</w:t>
      </w:r>
    </w:p>
    <w:p w:rsidR="00E2492F" w:rsidRDefault="00E2492F" w:rsidP="00E2492F"/>
    <w:p w:rsidR="00E2492F" w:rsidRDefault="00E2492F" w:rsidP="00E2492F">
      <w:r>
        <w:t>There may also be the error: "Missing artifact jdk.tools:jdk.tools:jar:1.x"</w:t>
      </w:r>
    </w:p>
    <w:p w:rsidR="00E2492F" w:rsidRDefault="00E2492F" w:rsidP="00E2492F">
      <w:r>
        <w:t>Go to your installation folder for JDK</w:t>
      </w:r>
    </w:p>
    <w:p w:rsidR="00E2492F" w:rsidRDefault="00E2492F" w:rsidP="00E2492F">
      <w:r>
        <w:t>Go to your java installation root</w:t>
      </w:r>
    </w:p>
    <w:p w:rsidR="00E2492F" w:rsidRDefault="00E2492F" w:rsidP="00E2492F">
      <w:r>
        <w:t xml:space="preserve">Open the </w:t>
      </w:r>
      <w:proofErr w:type="spellStart"/>
      <w:r>
        <w:t>jdk</w:t>
      </w:r>
      <w:proofErr w:type="spellEnd"/>
      <w:r>
        <w:t xml:space="preserve"> folder, go to \lib\</w:t>
      </w:r>
    </w:p>
    <w:p w:rsidR="00E2492F" w:rsidRDefault="00E2492F" w:rsidP="00E2492F">
      <w:r>
        <w:t>Copy tools.jar</w:t>
      </w:r>
    </w:p>
    <w:p w:rsidR="00E2492F" w:rsidRDefault="00E2492F" w:rsidP="00E2492F">
      <w:r>
        <w:t>Create a folder in the java installation root called \lib\</w:t>
      </w:r>
    </w:p>
    <w:p w:rsidR="00E2492F" w:rsidRDefault="00E2492F" w:rsidP="00E2492F">
      <w:r>
        <w:t>Paste tools.jar in there</w:t>
      </w:r>
    </w:p>
    <w:p w:rsidR="00E2492F" w:rsidRDefault="00E2492F" w:rsidP="00E2492F">
      <w:r>
        <w:t>Restart Eclipse</w:t>
      </w:r>
    </w:p>
    <w:p w:rsidR="00E2492F" w:rsidRDefault="00E2492F" w:rsidP="00E2492F">
      <w:r>
        <w:t xml:space="preserve">Right click the </w:t>
      </w:r>
      <w:proofErr w:type="spellStart"/>
      <w:r>
        <w:t>nifi</w:t>
      </w:r>
      <w:proofErr w:type="spellEnd"/>
      <w:r>
        <w:t xml:space="preserve"> root project, click Maven -&gt; Update Project</w:t>
      </w:r>
    </w:p>
    <w:p w:rsidR="005C44B8" w:rsidRDefault="005C44B8" w:rsidP="00E2492F"/>
    <w:p w:rsidR="005C44B8" w:rsidRDefault="001C7294" w:rsidP="00E2492F">
      <w:r>
        <w:t>Now we have to set JDK as the default runtime environment.</w:t>
      </w:r>
    </w:p>
    <w:p w:rsidR="001C7294" w:rsidRDefault="001C7294" w:rsidP="00E2492F">
      <w:r>
        <w:t>Window -&gt; Preferences -&gt; Installed JREs</w:t>
      </w:r>
    </w:p>
    <w:p w:rsidR="001C7294" w:rsidRDefault="001C7294" w:rsidP="00E2492F">
      <w:r>
        <w:t xml:space="preserve">Click Add -&gt; Standard VM </w:t>
      </w:r>
    </w:p>
    <w:p w:rsidR="001C7294" w:rsidRDefault="001C7294" w:rsidP="00E2492F">
      <w:r>
        <w:t>For JRE Home, select the JDK root directory</w:t>
      </w:r>
    </w:p>
    <w:p w:rsidR="001C7294" w:rsidRDefault="001C7294" w:rsidP="00E2492F">
      <w:r>
        <w:t>Finish</w:t>
      </w:r>
    </w:p>
    <w:p w:rsidR="001C7294" w:rsidRDefault="001C7294" w:rsidP="00E2492F">
      <w:r>
        <w:t>Check the JDK in the list to make it default.</w:t>
      </w:r>
    </w:p>
    <w:p w:rsidR="001C7294" w:rsidRDefault="001C7294" w:rsidP="00E2492F"/>
    <w:p w:rsidR="001C7294" w:rsidRDefault="001C7294" w:rsidP="00E2492F">
      <w:r>
        <w:t xml:space="preserve">To test that everything worked correctly, right-click the </w:t>
      </w:r>
      <w:proofErr w:type="spellStart"/>
      <w:r>
        <w:t>nifi</w:t>
      </w:r>
      <w:proofErr w:type="spellEnd"/>
      <w:r>
        <w:t xml:space="preserve"> root project</w:t>
      </w:r>
    </w:p>
    <w:p w:rsidR="001C7294" w:rsidRDefault="001C7294" w:rsidP="00E2492F">
      <w:r>
        <w:t>Debug As -&gt; Maven Build…</w:t>
      </w:r>
    </w:p>
    <w:p w:rsidR="001C7294" w:rsidRDefault="001C7294" w:rsidP="00E2492F">
      <w:r>
        <w:lastRenderedPageBreak/>
        <w:t xml:space="preserve">For “Goals”, type </w:t>
      </w:r>
      <w:r>
        <w:rPr>
          <w:i/>
        </w:rPr>
        <w:t>verify</w:t>
      </w:r>
    </w:p>
    <w:p w:rsidR="001C7294" w:rsidRDefault="001C7294" w:rsidP="00E2492F">
      <w:r>
        <w:t xml:space="preserve">Check Debug Output </w:t>
      </w:r>
    </w:p>
    <w:p w:rsidR="001C7294" w:rsidRDefault="00FD0B6C" w:rsidP="00E2492F">
      <w:r>
        <w:t>Click “Debug”</w:t>
      </w:r>
    </w:p>
    <w:p w:rsidR="00FD0B6C" w:rsidRPr="001C7294" w:rsidRDefault="00FD0B6C" w:rsidP="00E2492F">
      <w:r>
        <w:t>This should take about 20 minutes as the debugger runs through all of the unit tests.</w:t>
      </w:r>
    </w:p>
    <w:p w:rsidR="00E2492F" w:rsidRDefault="00E2492F" w:rsidP="00E2492F"/>
    <w:p w:rsidR="00E2492F" w:rsidRDefault="00E2492F" w:rsidP="00E2492F">
      <w:r>
        <w:t>There should now only be a handful of compile errors.  Those are expected.</w:t>
      </w:r>
    </w:p>
    <w:p w:rsidR="000E7CA2" w:rsidRDefault="000E7CA2" w:rsidP="00E2492F"/>
    <w:p w:rsidR="00E2492F" w:rsidRPr="00E2492F" w:rsidRDefault="00E2492F" w:rsidP="00E2492F">
      <w:r>
        <w:t xml:space="preserve"> </w:t>
      </w:r>
    </w:p>
    <w:sectPr w:rsidR="00E2492F" w:rsidRPr="00E2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EAA"/>
    <w:rsid w:val="000E7CA2"/>
    <w:rsid w:val="001C7294"/>
    <w:rsid w:val="00465EAA"/>
    <w:rsid w:val="005C44B8"/>
    <w:rsid w:val="00645252"/>
    <w:rsid w:val="006D3D74"/>
    <w:rsid w:val="00A9204E"/>
    <w:rsid w:val="00E2492F"/>
    <w:rsid w:val="00FD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D5EE"/>
  <w15:chartTrackingRefBased/>
  <w15:docId w15:val="{317F9498-4C52-4049-8BC5-25C5F303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1273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 N</cp:lastModifiedBy>
  <cp:revision>1</cp:revision>
  <dcterms:created xsi:type="dcterms:W3CDTF">2017-01-25T22:00:00Z</dcterms:created>
  <dcterms:modified xsi:type="dcterms:W3CDTF">2017-01-26T19:13:00Z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